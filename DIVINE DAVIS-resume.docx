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8"/>
          <w:szCs w:val="48"/>
        </w:rPr>
      </w:pPr>
      <w:bookmarkStart w:id="0" w:name="_GoBack"/>
      <w:bookmarkEnd w:id="0"/>
      <w:r>
        <w:rPr>
          <w:b/>
          <w:bCs/>
          <w:sz w:val="48"/>
          <w:szCs w:val="48"/>
          <w:lang w:val="en-US"/>
        </w:rPr>
        <w:t>DIVINE DAVIS</w:t>
      </w:r>
    </w:p>
    <w:p>
      <w:pPr>
        <w:pStyle w:val="style0"/>
        <w:rPr/>
      </w:pPr>
    </w:p>
    <w:p>
      <w:pPr>
        <w:pStyle w:val="style0"/>
        <w:rPr/>
      </w:pPr>
      <w:r>
        <w:rPr>
          <w:lang w:val="en-US"/>
        </w:rPr>
        <w:t>Email: divinedavisidoko@gmail.com</w:t>
      </w:r>
    </w:p>
    <w:p>
      <w:pPr>
        <w:pStyle w:val="style0"/>
        <w:rPr/>
      </w:pPr>
      <w:r>
        <w:rPr>
          <w:lang w:val="en-US"/>
        </w:rPr>
        <w:t>Telegram: @Sivad1i</w:t>
      </w:r>
    </w:p>
    <w:p>
      <w:pPr>
        <w:pStyle w:val="style0"/>
        <w:rPr/>
      </w:pPr>
      <w:r>
        <w:rPr>
          <w:lang w:val="en-US"/>
        </w:rPr>
        <w:t>Discord: SIVAD11</w:t>
      </w:r>
    </w:p>
    <w:p>
      <w:pPr>
        <w:pStyle w:val="style0"/>
        <w:rPr/>
      </w:pPr>
      <w:r>
        <w:rPr>
          <w:lang w:val="en-US"/>
        </w:rPr>
        <w:t>X: @OkodiSivad</w:t>
      </w:r>
    </w:p>
    <w:p>
      <w:pPr>
        <w:pStyle w:val="style0"/>
        <w:rPr/>
      </w:pPr>
    </w:p>
    <w:p>
      <w:pPr>
        <w:pStyle w:val="style0"/>
        <w:rPr>
          <w:b/>
          <w:bCs/>
          <w:sz w:val="24"/>
          <w:szCs w:val="24"/>
        </w:rPr>
      </w:pPr>
      <w:r>
        <w:rPr>
          <w:b/>
          <w:bCs/>
          <w:sz w:val="24"/>
          <w:szCs w:val="24"/>
          <w:lang w:val="en-US"/>
        </w:rPr>
        <w:t>PROFESSIONAL SUMMARY</w:t>
      </w:r>
    </w:p>
    <w:p>
      <w:pPr>
        <w:pStyle w:val="style0"/>
        <w:rPr/>
      </w:pPr>
    </w:p>
    <w:p>
      <w:pPr>
        <w:pStyle w:val="style0"/>
        <w:rPr/>
      </w:pPr>
      <w:r>
        <w:rPr>
          <w:lang w:val="en-US"/>
        </w:rPr>
        <w:t>Passionate blockchain and cryptocurrency enthusiast with expertise in community management, social media strategy, and content creation. Proven ability to foster engagement, drive awareness, and build thriving Web3 communities. Dedicated to promoting blockchain technology and empowering users to adopt decentralized solutions.</w:t>
      </w:r>
    </w:p>
    <w:p>
      <w:pPr>
        <w:pStyle w:val="style0"/>
        <w:rPr/>
      </w:pPr>
    </w:p>
    <w:p>
      <w:pPr>
        <w:pStyle w:val="style0"/>
        <w:rPr>
          <w:b/>
          <w:bCs/>
          <w:sz w:val="24"/>
          <w:szCs w:val="24"/>
        </w:rPr>
      </w:pPr>
      <w:r>
        <w:rPr>
          <w:b/>
          <w:bCs/>
          <w:sz w:val="24"/>
          <w:szCs w:val="24"/>
          <w:lang w:val="en-US"/>
        </w:rPr>
        <w:t>SKILLS</w:t>
      </w:r>
    </w:p>
    <w:p>
      <w:pPr>
        <w:pStyle w:val="style0"/>
        <w:rPr/>
      </w:pPr>
    </w:p>
    <w:p>
      <w:pPr>
        <w:pStyle w:val="style179"/>
        <w:numPr>
          <w:ilvl w:val="0"/>
          <w:numId w:val="1"/>
        </w:numPr>
        <w:rPr/>
      </w:pPr>
      <w:r>
        <w:rPr>
          <w:lang w:val="en-US"/>
        </w:rPr>
        <w:t>Blockchain &amp; Cryptocurrency Knowledge (DeFi, NFTs, DAOs)</w:t>
      </w:r>
    </w:p>
    <w:p>
      <w:pPr>
        <w:pStyle w:val="style0"/>
        <w:rPr/>
      </w:pPr>
    </w:p>
    <w:p>
      <w:pPr>
        <w:pStyle w:val="style179"/>
        <w:numPr>
          <w:ilvl w:val="0"/>
          <w:numId w:val="1"/>
        </w:numPr>
        <w:rPr/>
      </w:pPr>
      <w:r>
        <w:rPr>
          <w:lang w:val="en-US"/>
        </w:rPr>
        <w:t>Community Engagement (Discord, Telegram)</w:t>
      </w:r>
    </w:p>
    <w:p>
      <w:pPr>
        <w:pStyle w:val="style0"/>
        <w:rPr/>
      </w:pPr>
    </w:p>
    <w:p>
      <w:pPr>
        <w:pStyle w:val="style179"/>
        <w:numPr>
          <w:ilvl w:val="0"/>
          <w:numId w:val="1"/>
        </w:numPr>
        <w:rPr/>
      </w:pPr>
      <w:r>
        <w:rPr>
          <w:lang w:val="en-US"/>
        </w:rPr>
        <w:t>Social Media Strategy &amp; Analytics</w:t>
      </w:r>
    </w:p>
    <w:p>
      <w:pPr>
        <w:pStyle w:val="style0"/>
        <w:rPr/>
      </w:pPr>
    </w:p>
    <w:p>
      <w:pPr>
        <w:pStyle w:val="style179"/>
        <w:numPr>
          <w:ilvl w:val="0"/>
          <w:numId w:val="1"/>
        </w:numPr>
        <w:rPr/>
      </w:pPr>
      <w:r>
        <w:rPr>
          <w:lang w:val="en-US"/>
        </w:rPr>
        <w:t>Event Hosting (AMAs, live sessions)</w:t>
      </w:r>
    </w:p>
    <w:p>
      <w:pPr>
        <w:pStyle w:val="style0"/>
        <w:rPr/>
      </w:pPr>
    </w:p>
    <w:p>
      <w:pPr>
        <w:pStyle w:val="style179"/>
        <w:numPr>
          <w:ilvl w:val="0"/>
          <w:numId w:val="1"/>
        </w:numPr>
        <w:rPr/>
      </w:pPr>
      <w:r>
        <w:rPr>
          <w:lang w:val="en-US"/>
        </w:rPr>
        <w:t>Crypto Wallets, Staking, and dApps Usage</w:t>
      </w:r>
    </w:p>
    <w:p>
      <w:pPr>
        <w:pStyle w:val="style0"/>
        <w:rPr/>
      </w:pPr>
    </w:p>
    <w:p>
      <w:pPr>
        <w:pStyle w:val="style179"/>
        <w:numPr>
          <w:ilvl w:val="0"/>
          <w:numId w:val="1"/>
        </w:numPr>
        <w:rPr/>
      </w:pPr>
      <w:r>
        <w:rPr>
          <w:lang w:val="en-US"/>
        </w:rPr>
        <w:t>Networking and Public Speaking</w:t>
      </w:r>
    </w:p>
    <w:p>
      <w:pPr>
        <w:pStyle w:val="style0"/>
        <w:rPr/>
      </w:pPr>
    </w:p>
    <w:p>
      <w:pPr>
        <w:pStyle w:val="style179"/>
        <w:numPr>
          <w:ilvl w:val="0"/>
          <w:numId w:val="1"/>
        </w:numPr>
        <w:rPr/>
      </w:pPr>
      <w:r>
        <w:rPr>
          <w:lang w:val="en-US"/>
        </w:rPr>
        <w:t>Content Creation &amp; Campaign Management</w:t>
      </w:r>
    </w:p>
    <w:p>
      <w:pPr>
        <w:pStyle w:val="style0"/>
        <w:rPr/>
      </w:pPr>
    </w:p>
    <w:p>
      <w:pPr>
        <w:pStyle w:val="style0"/>
        <w:rPr>
          <w:b/>
          <w:bCs/>
          <w:sz w:val="24"/>
          <w:szCs w:val="24"/>
        </w:rPr>
      </w:pPr>
      <w:r>
        <w:rPr>
          <w:b/>
          <w:bCs/>
          <w:sz w:val="24"/>
          <w:szCs w:val="24"/>
          <w:lang w:val="en-US"/>
        </w:rPr>
        <w:t>EXPERIENCE</w:t>
      </w:r>
    </w:p>
    <w:p>
      <w:pPr>
        <w:pStyle w:val="style0"/>
        <w:rPr/>
      </w:pPr>
    </w:p>
    <w:p>
      <w:pPr>
        <w:pStyle w:val="style0"/>
        <w:rPr>
          <w:b/>
          <w:bCs/>
          <w:sz w:val="24"/>
          <w:szCs w:val="24"/>
        </w:rPr>
      </w:pPr>
      <w:r>
        <w:rPr>
          <w:b/>
          <w:bCs/>
          <w:sz w:val="24"/>
          <w:szCs w:val="24"/>
          <w:lang w:val="en-US"/>
        </w:rPr>
        <w:t>Community Manager</w:t>
      </w:r>
    </w:p>
    <w:p>
      <w:pPr>
        <w:pStyle w:val="style0"/>
        <w:rPr/>
      </w:pPr>
      <w:r>
        <w:rPr>
          <w:lang w:val="en-US"/>
        </w:rPr>
        <w:t>XYZ Blockchain Project | Jan 2022 – Present</w:t>
      </w:r>
    </w:p>
    <w:p>
      <w:pPr>
        <w:pStyle w:val="style0"/>
        <w:rPr/>
      </w:pPr>
    </w:p>
    <w:p>
      <w:pPr>
        <w:pStyle w:val="style179"/>
        <w:numPr>
          <w:ilvl w:val="0"/>
          <w:numId w:val="7"/>
        </w:numPr>
        <w:rPr/>
      </w:pPr>
      <w:r>
        <w:rPr>
          <w:lang w:val="en-US"/>
        </w:rPr>
        <w:t>Grew Telegram community from 2,000 to 10,000+ active members in under a year.</w:t>
      </w:r>
    </w:p>
    <w:p>
      <w:pPr>
        <w:pStyle w:val="style0"/>
        <w:rPr/>
      </w:pPr>
    </w:p>
    <w:p>
      <w:pPr>
        <w:pStyle w:val="style179"/>
        <w:numPr>
          <w:ilvl w:val="0"/>
          <w:numId w:val="7"/>
        </w:numPr>
        <w:rPr/>
      </w:pPr>
      <w:r>
        <w:rPr>
          <w:lang w:val="en-US"/>
        </w:rPr>
        <w:t>Hosted 30+ AMAs and interactive sessions, driving user engagement by 40%.</w:t>
      </w:r>
    </w:p>
    <w:p>
      <w:pPr>
        <w:pStyle w:val="style0"/>
        <w:rPr/>
      </w:pPr>
    </w:p>
    <w:p>
      <w:pPr>
        <w:pStyle w:val="style179"/>
        <w:numPr>
          <w:ilvl w:val="0"/>
          <w:numId w:val="7"/>
        </w:numPr>
        <w:rPr/>
      </w:pPr>
      <w:r>
        <w:rPr>
          <w:lang w:val="en-US"/>
        </w:rPr>
        <w:t>Managed and moderated Discord server, ensuring a safe and vibrant community space.</w:t>
      </w:r>
    </w:p>
    <w:p>
      <w:pPr>
        <w:pStyle w:val="style0"/>
        <w:rPr/>
      </w:pPr>
    </w:p>
    <w:p>
      <w:pPr>
        <w:pStyle w:val="style179"/>
        <w:numPr>
          <w:ilvl w:val="0"/>
          <w:numId w:val="7"/>
        </w:numPr>
        <w:rPr/>
      </w:pPr>
      <w:r>
        <w:rPr>
          <w:lang w:val="en-US"/>
        </w:rPr>
        <w:t>Collaborated with influencers to boost project sign-ups by 25%.</w:t>
      </w:r>
    </w:p>
    <w:p>
      <w:pPr>
        <w:pStyle w:val="style0"/>
        <w:rPr/>
      </w:pPr>
    </w:p>
    <w:p>
      <w:pPr>
        <w:pStyle w:val="style0"/>
        <w:rPr/>
      </w:pPr>
    </w:p>
    <w:p>
      <w:pPr>
        <w:pStyle w:val="style0"/>
        <w:rPr>
          <w:b/>
          <w:bCs/>
          <w:sz w:val="24"/>
          <w:szCs w:val="24"/>
        </w:rPr>
      </w:pPr>
      <w:r>
        <w:rPr>
          <w:b/>
          <w:bCs/>
          <w:sz w:val="24"/>
          <w:szCs w:val="24"/>
          <w:lang w:val="en-US"/>
        </w:rPr>
        <w:t>Crypto Ambassador</w:t>
      </w:r>
    </w:p>
    <w:p>
      <w:pPr>
        <w:pStyle w:val="style0"/>
        <w:rPr/>
      </w:pPr>
      <w:r>
        <w:rPr>
          <w:lang w:val="en-US"/>
        </w:rPr>
        <w:t>ABC Web3 Initiative | Mar 2021 – Dec 2021</w:t>
      </w:r>
    </w:p>
    <w:p>
      <w:pPr>
        <w:pStyle w:val="style0"/>
        <w:rPr/>
      </w:pPr>
    </w:p>
    <w:p>
      <w:pPr>
        <w:pStyle w:val="style179"/>
        <w:numPr>
          <w:ilvl w:val="0"/>
          <w:numId w:val="2"/>
        </w:numPr>
        <w:rPr/>
      </w:pPr>
      <w:r>
        <w:rPr>
          <w:lang w:val="en-US"/>
        </w:rPr>
        <w:t>Acted as the face of the project, promoting it across social media channels.</w:t>
      </w:r>
    </w:p>
    <w:p>
      <w:pPr>
        <w:pStyle w:val="style0"/>
        <w:rPr/>
      </w:pPr>
    </w:p>
    <w:p>
      <w:pPr>
        <w:pStyle w:val="style179"/>
        <w:numPr>
          <w:ilvl w:val="0"/>
          <w:numId w:val="2"/>
        </w:numPr>
        <w:rPr/>
      </w:pPr>
      <w:r>
        <w:rPr>
          <w:lang w:val="en-US"/>
        </w:rPr>
        <w:t>Created educational content, including tutorials and explainer posts, increasing user retention.</w:t>
      </w:r>
    </w:p>
    <w:p>
      <w:pPr>
        <w:pStyle w:val="style0"/>
        <w:rPr/>
      </w:pPr>
    </w:p>
    <w:p>
      <w:pPr>
        <w:pStyle w:val="style179"/>
        <w:numPr>
          <w:ilvl w:val="0"/>
          <w:numId w:val="2"/>
        </w:numPr>
        <w:rPr/>
      </w:pPr>
      <w:r>
        <w:rPr>
          <w:lang w:val="en-US"/>
        </w:rPr>
        <w:t>Represented the brand in blockchain conferences and virtual meetups.</w:t>
      </w:r>
    </w:p>
    <w:p>
      <w:pPr>
        <w:pStyle w:val="style0"/>
        <w:rPr/>
      </w:pPr>
    </w:p>
    <w:p>
      <w:pPr>
        <w:pStyle w:val="style179"/>
        <w:numPr>
          <w:ilvl w:val="0"/>
          <w:numId w:val="2"/>
        </w:numPr>
        <w:rPr/>
      </w:pPr>
      <w:r>
        <w:rPr>
          <w:lang w:val="en-US"/>
        </w:rPr>
        <w:t>Played a key role in driving a 50% increase in community membership within 6 months.</w:t>
      </w:r>
    </w:p>
    <w:p>
      <w:pPr>
        <w:pStyle w:val="style0"/>
        <w:rPr>
          <w:b/>
          <w:bCs/>
          <w:sz w:val="24"/>
          <w:szCs w:val="24"/>
        </w:rPr>
      </w:pPr>
    </w:p>
    <w:p>
      <w:pPr>
        <w:pStyle w:val="style0"/>
        <w:rPr>
          <w:b/>
          <w:bCs/>
          <w:sz w:val="24"/>
          <w:szCs w:val="24"/>
        </w:rPr>
      </w:pPr>
      <w:r>
        <w:rPr>
          <w:b/>
          <w:bCs/>
          <w:sz w:val="24"/>
          <w:szCs w:val="24"/>
          <w:lang w:val="en-US"/>
        </w:rPr>
        <w:t>EDUCATION &amp; CERTIFICATIONS</w:t>
      </w:r>
    </w:p>
    <w:p>
      <w:pPr>
        <w:pStyle w:val="style0"/>
        <w:rPr/>
      </w:pPr>
    </w:p>
    <w:p>
      <w:pPr>
        <w:pStyle w:val="style179"/>
        <w:numPr>
          <w:ilvl w:val="0"/>
          <w:numId w:val="3"/>
        </w:numPr>
        <w:rPr/>
      </w:pPr>
      <w:r>
        <w:rPr>
          <w:lang w:val="en-US"/>
        </w:rPr>
        <w:t>Google Digital Marketing Certification | Completed 2023</w:t>
      </w:r>
    </w:p>
    <w:p>
      <w:pPr>
        <w:pStyle w:val="style0"/>
        <w:rPr/>
      </w:pPr>
    </w:p>
    <w:p>
      <w:pPr>
        <w:pStyle w:val="style179"/>
        <w:numPr>
          <w:ilvl w:val="0"/>
          <w:numId w:val="3"/>
        </w:numPr>
        <w:rPr/>
      </w:pPr>
      <w:r>
        <w:rPr>
          <w:lang w:val="en-US"/>
        </w:rPr>
        <w:t>Blockchain Basics Certification (Coursera) | Completed 2022</w:t>
      </w:r>
    </w:p>
    <w:p>
      <w:pPr>
        <w:pStyle w:val="style0"/>
        <w:rPr/>
      </w:pPr>
    </w:p>
    <w:p>
      <w:pPr>
        <w:pStyle w:val="style179"/>
        <w:numPr>
          <w:ilvl w:val="0"/>
          <w:numId w:val="3"/>
        </w:numPr>
        <w:rPr/>
      </w:pPr>
      <w:r>
        <w:rPr>
          <w:lang w:val="en-US"/>
        </w:rPr>
        <w:t>Attended multiple Web3 workshops and OKX Academy programs</w:t>
      </w:r>
    </w:p>
    <w:p>
      <w:pPr>
        <w:pStyle w:val="style0"/>
        <w:rPr/>
      </w:pPr>
    </w:p>
    <w:p>
      <w:pPr>
        <w:pStyle w:val="style0"/>
        <w:rPr>
          <w:b/>
          <w:bCs/>
        </w:rPr>
      </w:pPr>
      <w:r>
        <w:rPr>
          <w:b/>
          <w:bCs/>
          <w:lang w:val="en-US"/>
        </w:rPr>
        <w:t>PROJECTS</w:t>
      </w:r>
    </w:p>
    <w:p>
      <w:pPr>
        <w:pStyle w:val="style0"/>
        <w:rPr/>
      </w:pPr>
    </w:p>
    <w:p>
      <w:pPr>
        <w:pStyle w:val="style179"/>
        <w:numPr>
          <w:ilvl w:val="0"/>
          <w:numId w:val="4"/>
        </w:numPr>
        <w:rPr>
          <w:b/>
          <w:bCs/>
          <w:sz w:val="24"/>
          <w:szCs w:val="24"/>
        </w:rPr>
      </w:pPr>
      <w:r>
        <w:rPr>
          <w:b/>
          <w:bCs/>
          <w:sz w:val="24"/>
          <w:szCs w:val="24"/>
          <w:lang w:val="en-US"/>
        </w:rPr>
        <w:t>Educational Content Creator</w:t>
      </w:r>
    </w:p>
    <w:p>
      <w:pPr>
        <w:pStyle w:val="style0"/>
        <w:rPr>
          <w:b/>
          <w:bCs/>
          <w:sz w:val="24"/>
          <w:szCs w:val="24"/>
        </w:rPr>
      </w:pPr>
    </w:p>
    <w:p>
      <w:pPr>
        <w:numPr>
          <w:ilvl w:val="0"/>
          <w:numId w:val="0"/>
        </w:numPr>
        <w:rPr/>
      </w:pPr>
      <w:r>
        <w:rPr>
          <w:lang w:val="en-US"/>
        </w:rPr>
        <w:t>Published crypto tutorials on blogs and social platforms to simplify blockchain concepts.</w:t>
      </w:r>
    </w:p>
    <w:p>
      <w:pPr>
        <w:pStyle w:val="style0"/>
        <w:rPr/>
      </w:pPr>
    </w:p>
    <w:p>
      <w:pPr>
        <w:numPr>
          <w:ilvl w:val="0"/>
          <w:numId w:val="0"/>
        </w:numPr>
        <w:rPr/>
      </w:pPr>
      <w:r>
        <w:rPr>
          <w:lang w:val="en-US"/>
        </w:rPr>
        <w:t>Created videos on wallet usage and staking, achieving over 10,000 views collectively.</w:t>
      </w:r>
    </w:p>
    <w:p>
      <w:pPr>
        <w:pStyle w:val="style0"/>
        <w:rPr/>
      </w:pPr>
    </w:p>
    <w:p>
      <w:pPr>
        <w:pStyle w:val="style0"/>
        <w:rPr/>
      </w:pPr>
    </w:p>
    <w:p>
      <w:pPr>
        <w:pStyle w:val="style179"/>
        <w:numPr>
          <w:ilvl w:val="0"/>
          <w:numId w:val="5"/>
        </w:numPr>
        <w:rPr>
          <w:b/>
          <w:bCs/>
        </w:rPr>
      </w:pPr>
      <w:r>
        <w:rPr>
          <w:b/>
          <w:bCs/>
          <w:lang w:val="en-US"/>
        </w:rPr>
        <w:t>Social Media Campaign Strategist</w:t>
      </w:r>
    </w:p>
    <w:p>
      <w:pPr>
        <w:pStyle w:val="style0"/>
        <w:rPr/>
      </w:pPr>
    </w:p>
    <w:p>
      <w:pPr>
        <w:pStyle w:val="style0"/>
        <w:rPr/>
      </w:pPr>
      <w:r>
        <w:rPr>
          <w:lang w:val="en-US"/>
        </w:rPr>
        <w:t>Designed and executed campaigns for DeFi projects, resulting in increased platform adoption.</w:t>
      </w:r>
    </w:p>
    <w:p>
      <w:pPr>
        <w:pStyle w:val="style0"/>
        <w:rPr/>
      </w:pPr>
    </w:p>
    <w:p>
      <w:pPr>
        <w:pStyle w:val="style0"/>
        <w:rPr>
          <w:b/>
          <w:bCs/>
        </w:rPr>
      </w:pPr>
      <w:r>
        <w:rPr>
          <w:b/>
          <w:bCs/>
          <w:lang w:val="en-US"/>
        </w:rPr>
        <w:t>ACHIEVEMENTS</w:t>
      </w:r>
    </w:p>
    <w:p>
      <w:pPr>
        <w:pStyle w:val="style0"/>
        <w:rPr/>
      </w:pPr>
    </w:p>
    <w:p>
      <w:pPr>
        <w:pStyle w:val="style179"/>
        <w:numPr>
          <w:ilvl w:val="0"/>
          <w:numId w:val="6"/>
        </w:numPr>
        <w:rPr/>
      </w:pPr>
      <w:r>
        <w:rPr>
          <w:lang w:val="en-US"/>
        </w:rPr>
        <w:t>Spearheaded a campaign that led to a 30% growth in NFT marketplace sign-ups.</w:t>
      </w:r>
    </w:p>
    <w:p>
      <w:pPr>
        <w:pStyle w:val="style0"/>
        <w:rPr/>
      </w:pPr>
    </w:p>
    <w:p>
      <w:pPr>
        <w:pStyle w:val="style179"/>
        <w:numPr>
          <w:ilvl w:val="0"/>
          <w:numId w:val="6"/>
        </w:numPr>
        <w:rPr/>
      </w:pPr>
      <w:r>
        <w:rPr>
          <w:lang w:val="en-US"/>
        </w:rPr>
        <w:t>Organized and moderated a 500+ participant virtual blockchain summit.</w:t>
      </w:r>
    </w:p>
    <w:p>
      <w:pPr>
        <w:pStyle w:val="style0"/>
        <w:rPr/>
      </w:pPr>
    </w:p>
    <w:p>
      <w:pPr>
        <w:pStyle w:val="style179"/>
        <w:numPr>
          <w:ilvl w:val="0"/>
          <w:numId w:val="6"/>
        </w:numPr>
        <w:rPr/>
      </w:pPr>
      <w:r>
        <w:rPr>
          <w:lang w:val="en-US"/>
        </w:rPr>
        <w:t>Ranked as one of the top community contributors in a DAO initiative.</w:t>
      </w:r>
    </w:p>
    <w:p>
      <w:pPr>
        <w:pStyle w:val="style0"/>
        <w:rPr/>
      </w:pPr>
    </w:p>
    <w:p>
      <w:pPr>
        <w:pStyle w:val="style0"/>
        <w:rPr/>
      </w:pPr>
    </w:p>
    <w:p>
      <w:pPr>
        <w:pStyle w:val="style0"/>
        <w:rPr/>
      </w:pPr>
    </w:p>
    <w:p>
      <w:pPr>
        <w:pStyle w:val="style0"/>
        <w:rPr/>
      </w:pPr>
    </w:p>
    <w:p>
      <w:pPr>
        <w:pStyle w:val="style0"/>
        <w:rPr/>
      </w:pPr>
    </w:p>
    <w:p>
      <w:pPr>
        <w:pStyle w:val="style0"/>
        <w:rPr>
          <w:b/>
          <w:bCs/>
        </w:rPr>
      </w:pPr>
      <w:r>
        <w:rPr>
          <w:b/>
          <w:bCs/>
          <w:lang w:val="en-US"/>
        </w:rPr>
        <w:t>LANGUAGES &amp; INTERESTS</w:t>
      </w:r>
    </w:p>
    <w:p>
      <w:pPr>
        <w:pStyle w:val="style0"/>
        <w:rPr/>
      </w:pPr>
    </w:p>
    <w:p>
      <w:pPr>
        <w:pStyle w:val="style0"/>
        <w:rPr/>
      </w:pPr>
      <w:r>
        <w:rPr>
          <w:lang w:val="en-US"/>
        </w:rPr>
        <w:t>Languages: Fluent in English; basic knowledge of [any additional languages].</w:t>
      </w:r>
    </w:p>
    <w:p>
      <w:pPr>
        <w:pStyle w:val="style0"/>
        <w:rPr/>
      </w:pPr>
    </w:p>
    <w:p>
      <w:pPr>
        <w:pStyle w:val="style0"/>
        <w:rPr/>
      </w:pPr>
      <w:r>
        <w:rPr>
          <w:lang w:val="en-US"/>
        </w:rPr>
        <w:t>Interests: Blockchain technology, cryptocurrency trading, community building.</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326</Words>
  <Characters>2111</Characters>
  <Application>WPS Office</Application>
  <Paragraphs>93</Paragraphs>
  <CharactersWithSpaces>2394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2024-11-28T09:53:55Z</dcterms:created>
  <dc:creator>23021RAAEG</dc:creator>
  <lastModifiedBy>23021RAAEG</lastModifiedBy>
  <dcterms:modified xsi:type="dcterms:W3CDTF">2024-11-28T10:00:53Z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5131468b93324cf69df16468ecb9c720</vt:lpwstr>
  </property>
</Properties>
</file>